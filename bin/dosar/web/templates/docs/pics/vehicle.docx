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9DA" w:rsidRDefault="007E2A45">
      <w:pPr>
        <w:ind w:left="2216" w:right="2216"/>
        <w:jc w:val="center"/>
        <w:rPr>
          <w:sz w:val="72"/>
          <w:szCs w:val="72"/>
        </w:rPr>
      </w:pPr>
      <w:r>
        <w:rPr>
          <w:sz w:val="72"/>
          <w:szCs w:val="72"/>
        </w:rPr>
        <w:t>VEHICLE PASS</w:t>
      </w:r>
    </w:p>
    <w:p w:rsidR="00CC79DA" w:rsidRDefault="00CC79DA">
      <w:pPr>
        <w:spacing w:before="6" w:line="100" w:lineRule="exact"/>
        <w:rPr>
          <w:sz w:val="11"/>
          <w:szCs w:val="11"/>
        </w:rPr>
      </w:pPr>
    </w:p>
    <w:p w:rsidR="00CC79DA" w:rsidRDefault="00CC79DA">
      <w:pPr>
        <w:spacing w:line="200" w:lineRule="exact"/>
      </w:pPr>
    </w:p>
    <w:p w:rsidR="00CC79DA" w:rsidRDefault="007E2A45">
      <w:pPr>
        <w:tabs>
          <w:tab w:val="left" w:pos="7820"/>
        </w:tabs>
        <w:spacing w:line="376" w:lineRule="auto"/>
        <w:ind w:left="100" w:right="1667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pa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w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ll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cab</w:t>
      </w:r>
      <w:r>
        <w:rPr>
          <w:sz w:val="32"/>
          <w:szCs w:val="32"/>
        </w:rPr>
        <w:t xml:space="preserve">  </w:t>
      </w:r>
      <w:r>
        <w:rPr>
          <w:spacing w:val="-2"/>
          <w:sz w:val="32"/>
          <w:szCs w:val="32"/>
        </w:rPr>
        <w:t xml:space="preserve"> </w:t>
      </w:r>
      <w:r>
        <w:rPr>
          <w:w w:val="99"/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ab/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In</w:t>
      </w:r>
      <w:r>
        <w:rPr>
          <w:spacing w:val="1"/>
          <w:w w:val="99"/>
          <w:sz w:val="32"/>
          <w:szCs w:val="32"/>
        </w:rPr>
        <w:t>s</w:t>
      </w:r>
      <w:r>
        <w:rPr>
          <w:w w:val="99"/>
          <w:sz w:val="32"/>
          <w:szCs w:val="32"/>
        </w:rPr>
        <w:t>i</w:t>
      </w:r>
      <w:r>
        <w:rPr>
          <w:spacing w:val="1"/>
          <w:w w:val="99"/>
          <w:sz w:val="32"/>
          <w:szCs w:val="32"/>
        </w:rPr>
        <w:t>d</w:t>
      </w:r>
      <w:r>
        <w:rPr>
          <w:w w:val="99"/>
          <w:sz w:val="32"/>
          <w:szCs w:val="32"/>
        </w:rPr>
        <w:t>e</w:t>
      </w:r>
      <w:r>
        <w:rPr>
          <w:sz w:val="32"/>
          <w:szCs w:val="32"/>
        </w:rPr>
        <w:t xml:space="preserve"> 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a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3"/>
          <w:sz w:val="32"/>
          <w:szCs w:val="32"/>
        </w:rPr>
        <w:t>u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du</w:t>
      </w:r>
      <w:r>
        <w:rPr>
          <w:sz w:val="32"/>
          <w:szCs w:val="32"/>
        </w:rPr>
        <w:t>ring</w:t>
      </w:r>
      <w:r>
        <w:rPr>
          <w:spacing w:val="-7"/>
          <w:sz w:val="32"/>
          <w:szCs w:val="32"/>
        </w:rPr>
        <w:t xml:space="preserve"> QUARK’14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pacing w:val="1"/>
          <w:sz w:val="32"/>
          <w:szCs w:val="32"/>
        </w:rPr>
        <w:t>7</w:t>
      </w:r>
      <w:r w:rsidRPr="007E2A45">
        <w:rPr>
          <w:spacing w:val="1"/>
          <w:sz w:val="32"/>
          <w:szCs w:val="32"/>
          <w:vertAlign w:val="superscript"/>
        </w:rPr>
        <w:t>TH</w:t>
      </w:r>
      <w:r>
        <w:rPr>
          <w:spacing w:val="1"/>
          <w:sz w:val="32"/>
          <w:szCs w:val="32"/>
        </w:rPr>
        <w:t xml:space="preserve"> Feb-9</w:t>
      </w:r>
      <w:r w:rsidRPr="007E2A45">
        <w:rPr>
          <w:spacing w:val="1"/>
          <w:sz w:val="32"/>
          <w:szCs w:val="32"/>
          <w:vertAlign w:val="superscript"/>
        </w:rPr>
        <w:t>th</w:t>
      </w:r>
      <w:r>
        <w:rPr>
          <w:spacing w:val="1"/>
          <w:sz w:val="32"/>
          <w:szCs w:val="32"/>
        </w:rPr>
        <w:t xml:space="preserve"> Feb</w:t>
      </w:r>
      <w:r>
        <w:rPr>
          <w:spacing w:val="-1"/>
          <w:sz w:val="32"/>
          <w:szCs w:val="32"/>
        </w:rPr>
        <w:t>).</w:t>
      </w:r>
    </w:p>
    <w:p w:rsidR="00CC79DA" w:rsidRDefault="00CC79DA">
      <w:pPr>
        <w:spacing w:line="200" w:lineRule="exact"/>
      </w:pPr>
    </w:p>
    <w:p w:rsidR="00CC79DA" w:rsidRDefault="00CC79DA">
      <w:pPr>
        <w:spacing w:line="200" w:lineRule="exact"/>
      </w:pPr>
    </w:p>
    <w:p w:rsidR="00CC79DA" w:rsidRDefault="00CC79DA">
      <w:pPr>
        <w:spacing w:before="9" w:line="240" w:lineRule="exact"/>
        <w:rPr>
          <w:sz w:val="24"/>
          <w:szCs w:val="24"/>
        </w:rPr>
      </w:pPr>
    </w:p>
    <w:p w:rsidR="00CC79DA" w:rsidRDefault="007E2A45">
      <w:pPr>
        <w:ind w:right="830"/>
        <w:jc w:val="right"/>
        <w:rPr>
          <w:sz w:val="40"/>
          <w:szCs w:val="40"/>
        </w:rPr>
      </w:pPr>
      <w:r>
        <w:rPr>
          <w:sz w:val="40"/>
          <w:szCs w:val="40"/>
        </w:rPr>
        <w:t>DO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AR</w:t>
      </w:r>
    </w:p>
    <w:p w:rsidR="00CC79DA" w:rsidRDefault="00CC79DA">
      <w:pPr>
        <w:spacing w:before="10" w:line="260" w:lineRule="exact"/>
        <w:rPr>
          <w:sz w:val="26"/>
          <w:szCs w:val="26"/>
        </w:rPr>
      </w:pPr>
    </w:p>
    <w:p w:rsidR="00CC79DA" w:rsidRDefault="007E2A45">
      <w:pPr>
        <w:ind w:left="117"/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</w:p>
    <w:p w:rsidR="00CC79DA" w:rsidRDefault="00CC79DA">
      <w:pPr>
        <w:spacing w:before="13" w:line="260" w:lineRule="exact"/>
        <w:rPr>
          <w:sz w:val="26"/>
          <w:szCs w:val="26"/>
        </w:rPr>
      </w:pPr>
    </w:p>
    <w:p w:rsidR="00CC79DA" w:rsidRDefault="007E2A45">
      <w:pPr>
        <w:ind w:left="2216" w:right="2216"/>
        <w:jc w:val="center"/>
        <w:rPr>
          <w:sz w:val="72"/>
          <w:szCs w:val="72"/>
        </w:rPr>
      </w:pPr>
      <w:r>
        <w:rPr>
          <w:sz w:val="72"/>
          <w:szCs w:val="72"/>
        </w:rPr>
        <w:t>VEHICLE PASS</w:t>
      </w:r>
    </w:p>
    <w:p w:rsidR="00CC79DA" w:rsidRDefault="00CC79DA">
      <w:pPr>
        <w:spacing w:before="8" w:line="100" w:lineRule="exact"/>
        <w:rPr>
          <w:sz w:val="11"/>
          <w:szCs w:val="11"/>
        </w:rPr>
      </w:pPr>
    </w:p>
    <w:p w:rsidR="00CC79DA" w:rsidRDefault="00CC79DA">
      <w:pPr>
        <w:spacing w:line="200" w:lineRule="exact"/>
      </w:pPr>
    </w:p>
    <w:p w:rsidR="00CC79DA" w:rsidRDefault="007E2A45">
      <w:pPr>
        <w:tabs>
          <w:tab w:val="left" w:pos="7820"/>
        </w:tabs>
        <w:spacing w:line="374" w:lineRule="auto"/>
        <w:ind w:left="100" w:right="1667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pa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w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ll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cab</w:t>
      </w:r>
      <w:r>
        <w:rPr>
          <w:sz w:val="32"/>
          <w:szCs w:val="32"/>
        </w:rPr>
        <w:t xml:space="preserve">  </w:t>
      </w:r>
      <w:r>
        <w:rPr>
          <w:spacing w:val="-2"/>
          <w:sz w:val="32"/>
          <w:szCs w:val="32"/>
        </w:rPr>
        <w:t xml:space="preserve"> </w:t>
      </w:r>
      <w:r>
        <w:rPr>
          <w:w w:val="99"/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ab/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In</w:t>
      </w:r>
      <w:r>
        <w:rPr>
          <w:spacing w:val="1"/>
          <w:w w:val="99"/>
          <w:sz w:val="32"/>
          <w:szCs w:val="32"/>
        </w:rPr>
        <w:t>s</w:t>
      </w:r>
      <w:r>
        <w:rPr>
          <w:w w:val="99"/>
          <w:sz w:val="32"/>
          <w:szCs w:val="32"/>
        </w:rPr>
        <w:t>i</w:t>
      </w:r>
      <w:r>
        <w:rPr>
          <w:spacing w:val="1"/>
          <w:w w:val="99"/>
          <w:sz w:val="32"/>
          <w:szCs w:val="32"/>
        </w:rPr>
        <w:t>d</w:t>
      </w:r>
      <w:r>
        <w:rPr>
          <w:w w:val="99"/>
          <w:sz w:val="32"/>
          <w:szCs w:val="32"/>
        </w:rPr>
        <w:t>e</w:t>
      </w:r>
      <w:r>
        <w:rPr>
          <w:sz w:val="32"/>
          <w:szCs w:val="32"/>
        </w:rPr>
        <w:t xml:space="preserve"> 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a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3"/>
          <w:sz w:val="32"/>
          <w:szCs w:val="32"/>
        </w:rPr>
        <w:t>u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du</w:t>
      </w:r>
      <w:r>
        <w:rPr>
          <w:sz w:val="32"/>
          <w:szCs w:val="32"/>
        </w:rPr>
        <w:t>ring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QUARK’14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pacing w:val="1"/>
          <w:sz w:val="32"/>
          <w:szCs w:val="32"/>
        </w:rPr>
        <w:t>7th Feb-9thFeb</w:t>
      </w:r>
      <w:r>
        <w:rPr>
          <w:spacing w:val="-1"/>
          <w:sz w:val="32"/>
          <w:szCs w:val="32"/>
        </w:rPr>
        <w:t>).</w:t>
      </w:r>
    </w:p>
    <w:p w:rsidR="00CC79DA" w:rsidRDefault="00CC79DA">
      <w:pPr>
        <w:spacing w:line="200" w:lineRule="exact"/>
      </w:pPr>
    </w:p>
    <w:p w:rsidR="00CC79DA" w:rsidRDefault="00CC79DA">
      <w:pPr>
        <w:spacing w:line="200" w:lineRule="exact"/>
      </w:pPr>
    </w:p>
    <w:p w:rsidR="00CC79DA" w:rsidRDefault="00CC79DA">
      <w:pPr>
        <w:spacing w:before="12" w:line="240" w:lineRule="exact"/>
        <w:rPr>
          <w:sz w:val="24"/>
          <w:szCs w:val="24"/>
        </w:rPr>
      </w:pPr>
    </w:p>
    <w:p w:rsidR="00CC79DA" w:rsidRDefault="007E2A45">
      <w:pPr>
        <w:ind w:right="830"/>
        <w:jc w:val="right"/>
        <w:rPr>
          <w:sz w:val="40"/>
          <w:szCs w:val="40"/>
        </w:rPr>
      </w:pPr>
      <w:r>
        <w:rPr>
          <w:sz w:val="40"/>
          <w:szCs w:val="40"/>
        </w:rPr>
        <w:t>DO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AR</w:t>
      </w:r>
    </w:p>
    <w:p w:rsidR="00CC79DA" w:rsidRDefault="00CC79DA">
      <w:pPr>
        <w:spacing w:before="10" w:line="260" w:lineRule="exact"/>
        <w:rPr>
          <w:sz w:val="26"/>
          <w:szCs w:val="26"/>
        </w:rPr>
      </w:pPr>
    </w:p>
    <w:p w:rsidR="00CC79DA" w:rsidRDefault="007E2A45">
      <w:pPr>
        <w:ind w:left="117"/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  <w:r>
        <w:rPr>
          <w:spacing w:val="2"/>
          <w:sz w:val="40"/>
          <w:szCs w:val="40"/>
        </w:rPr>
        <w:t>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-----</w:t>
      </w:r>
      <w:r>
        <w:rPr>
          <w:spacing w:val="-2"/>
          <w:sz w:val="40"/>
          <w:szCs w:val="40"/>
        </w:rPr>
        <w:t>-</w:t>
      </w:r>
      <w:r>
        <w:rPr>
          <w:sz w:val="40"/>
          <w:szCs w:val="40"/>
        </w:rPr>
        <w:t>-</w:t>
      </w:r>
    </w:p>
    <w:p w:rsidR="00CC79DA" w:rsidRDefault="00CC79DA">
      <w:pPr>
        <w:spacing w:before="16" w:line="260" w:lineRule="exact"/>
        <w:rPr>
          <w:sz w:val="26"/>
          <w:szCs w:val="26"/>
        </w:rPr>
      </w:pPr>
    </w:p>
    <w:p w:rsidR="00CC79DA" w:rsidRDefault="007E2A45">
      <w:pPr>
        <w:ind w:left="2216" w:right="2216"/>
        <w:jc w:val="center"/>
        <w:rPr>
          <w:sz w:val="72"/>
          <w:szCs w:val="72"/>
        </w:rPr>
      </w:pPr>
      <w:r>
        <w:rPr>
          <w:sz w:val="72"/>
          <w:szCs w:val="72"/>
        </w:rPr>
        <w:t>VEHICLE PASS</w:t>
      </w:r>
    </w:p>
    <w:p w:rsidR="00CC79DA" w:rsidRDefault="00CC79DA">
      <w:pPr>
        <w:spacing w:before="7" w:line="100" w:lineRule="exact"/>
        <w:rPr>
          <w:sz w:val="11"/>
          <w:szCs w:val="11"/>
        </w:rPr>
      </w:pPr>
    </w:p>
    <w:p w:rsidR="00CC79DA" w:rsidRDefault="00CC79DA">
      <w:pPr>
        <w:spacing w:line="200" w:lineRule="exact"/>
      </w:pPr>
    </w:p>
    <w:p w:rsidR="00CC79DA" w:rsidRDefault="007E2A45">
      <w:pPr>
        <w:tabs>
          <w:tab w:val="left" w:pos="7820"/>
        </w:tabs>
        <w:spacing w:line="376" w:lineRule="auto"/>
        <w:ind w:left="100" w:right="1667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pa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w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ll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cab</w:t>
      </w:r>
      <w:r>
        <w:rPr>
          <w:sz w:val="32"/>
          <w:szCs w:val="32"/>
        </w:rPr>
        <w:t xml:space="preserve">  </w:t>
      </w:r>
      <w:r>
        <w:rPr>
          <w:spacing w:val="-2"/>
          <w:sz w:val="32"/>
          <w:szCs w:val="32"/>
        </w:rPr>
        <w:t xml:space="preserve"> </w:t>
      </w:r>
      <w:r>
        <w:rPr>
          <w:w w:val="99"/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ab/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In</w:t>
      </w:r>
      <w:r>
        <w:rPr>
          <w:spacing w:val="1"/>
          <w:w w:val="99"/>
          <w:sz w:val="32"/>
          <w:szCs w:val="32"/>
        </w:rPr>
        <w:t>s</w:t>
      </w:r>
      <w:r>
        <w:rPr>
          <w:w w:val="99"/>
          <w:sz w:val="32"/>
          <w:szCs w:val="32"/>
        </w:rPr>
        <w:t>i</w:t>
      </w:r>
      <w:r>
        <w:rPr>
          <w:spacing w:val="1"/>
          <w:w w:val="99"/>
          <w:sz w:val="32"/>
          <w:szCs w:val="32"/>
        </w:rPr>
        <w:t>d</w:t>
      </w:r>
      <w:r>
        <w:rPr>
          <w:w w:val="99"/>
          <w:sz w:val="32"/>
          <w:szCs w:val="32"/>
        </w:rPr>
        <w:t>e</w:t>
      </w:r>
      <w:r>
        <w:rPr>
          <w:sz w:val="32"/>
          <w:szCs w:val="32"/>
        </w:rPr>
        <w:t xml:space="preserve"> 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a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pacing w:val="3"/>
          <w:sz w:val="32"/>
          <w:szCs w:val="32"/>
        </w:rPr>
        <w:t>u</w:t>
      </w:r>
      <w:r>
        <w:rPr>
          <w:sz w:val="32"/>
          <w:szCs w:val="32"/>
        </w:rPr>
        <w:t>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du</w:t>
      </w:r>
      <w:r>
        <w:rPr>
          <w:sz w:val="32"/>
          <w:szCs w:val="32"/>
        </w:rPr>
        <w:t>ring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QUARK’14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pacing w:val="1"/>
          <w:sz w:val="32"/>
          <w:szCs w:val="32"/>
        </w:rPr>
        <w:t>7th Feb-9thFeb</w:t>
      </w:r>
      <w:r>
        <w:rPr>
          <w:spacing w:val="-1"/>
          <w:sz w:val="32"/>
          <w:szCs w:val="32"/>
        </w:rPr>
        <w:t>).</w:t>
      </w:r>
      <w:bookmarkStart w:id="0" w:name="_GoBack"/>
      <w:bookmarkEnd w:id="0"/>
    </w:p>
    <w:p w:rsidR="00CC79DA" w:rsidRDefault="00CC79DA">
      <w:pPr>
        <w:spacing w:line="200" w:lineRule="exact"/>
      </w:pPr>
    </w:p>
    <w:p w:rsidR="00CC79DA" w:rsidRDefault="00CC79DA">
      <w:pPr>
        <w:spacing w:line="200" w:lineRule="exact"/>
      </w:pPr>
    </w:p>
    <w:p w:rsidR="00CC79DA" w:rsidRDefault="00CC79DA">
      <w:pPr>
        <w:spacing w:before="9" w:line="240" w:lineRule="exact"/>
        <w:rPr>
          <w:sz w:val="24"/>
          <w:szCs w:val="24"/>
        </w:rPr>
      </w:pPr>
    </w:p>
    <w:p w:rsidR="00CC79DA" w:rsidRDefault="007E2A45">
      <w:pPr>
        <w:ind w:right="830"/>
        <w:jc w:val="right"/>
        <w:rPr>
          <w:sz w:val="40"/>
          <w:szCs w:val="40"/>
        </w:rPr>
      </w:pPr>
      <w:r>
        <w:rPr>
          <w:sz w:val="40"/>
          <w:szCs w:val="40"/>
        </w:rPr>
        <w:t>DO</w:t>
      </w:r>
      <w:r>
        <w:rPr>
          <w:spacing w:val="-2"/>
          <w:sz w:val="40"/>
          <w:szCs w:val="40"/>
        </w:rPr>
        <w:t>S</w:t>
      </w:r>
      <w:r>
        <w:rPr>
          <w:sz w:val="40"/>
          <w:szCs w:val="40"/>
        </w:rPr>
        <w:t>AR</w:t>
      </w:r>
    </w:p>
    <w:sectPr w:rsidR="00CC79DA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B2F55"/>
    <w:multiLevelType w:val="multilevel"/>
    <w:tmpl w:val="259A0C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79DA"/>
    <w:rsid w:val="007E2A45"/>
    <w:rsid w:val="00C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F41A2-A824-4213-8476-5E745F84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mpkr04</cp:lastModifiedBy>
  <cp:revision>2</cp:revision>
  <dcterms:created xsi:type="dcterms:W3CDTF">2014-02-06T11:41:00Z</dcterms:created>
  <dcterms:modified xsi:type="dcterms:W3CDTF">2014-02-06T11:46:00Z</dcterms:modified>
</cp:coreProperties>
</file>